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C7" w:rsidRDefault="00746DC7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University of </w:t>
      </w:r>
      <w:proofErr w:type="spellStart"/>
      <w:r>
        <w:rPr>
          <w:rFonts w:ascii="Arial" w:hAnsi="Arial" w:cs="Arial"/>
          <w:b/>
          <w:color w:val="000000"/>
          <w:sz w:val="28"/>
          <w:szCs w:val="28"/>
          <w:lang w:val="en-US"/>
        </w:rPr>
        <w:t>Wolverhampton</w:t>
      </w:r>
      <w:proofErr w:type="spellEnd"/>
      <w:r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</w:p>
    <w:p w:rsidR="00913D71" w:rsidRDefault="00913D71" w:rsidP="00913D7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Faculty of Science and Engineering </w:t>
      </w:r>
    </w:p>
    <w:p w:rsidR="00382F01" w:rsidRDefault="00382F0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lang w:val="en-US"/>
        </w:rPr>
        <w:t>Department of Mathematics and Computer Science</w:t>
      </w:r>
    </w:p>
    <w:p w:rsidR="00746DC7" w:rsidRDefault="00746DC7">
      <w:pPr>
        <w:rPr>
          <w:rFonts w:ascii="Arial" w:hAnsi="Arial" w:cs="Arial"/>
          <w:b/>
          <w:sz w:val="22"/>
          <w:szCs w:val="22"/>
          <w:u w:val="single"/>
        </w:rPr>
      </w:pPr>
    </w:p>
    <w:p w:rsidR="00746DC7" w:rsidRDefault="00746DC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Module Assessment</w:t>
      </w:r>
    </w:p>
    <w:p w:rsidR="00746DC7" w:rsidRDefault="00746DC7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074"/>
      </w:tblGrid>
      <w:tr w:rsidR="00746DC7">
        <w:tc>
          <w:tcPr>
            <w:tcW w:w="2448" w:type="dxa"/>
          </w:tcPr>
          <w:p w:rsidR="00746DC7" w:rsidRDefault="00746DC7">
            <w:pPr>
              <w:ind w:right="-10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Module</w:t>
            </w:r>
          </w:p>
        </w:tc>
        <w:tc>
          <w:tcPr>
            <w:tcW w:w="6074" w:type="dxa"/>
          </w:tcPr>
          <w:p w:rsidR="009505BC" w:rsidRPr="00382F01" w:rsidRDefault="00186C4F" w:rsidP="009A4D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7CC002 -</w:t>
            </w:r>
            <w:r w:rsidRPr="00186C4F">
              <w:rPr>
                <w:rFonts w:ascii="Arial" w:hAnsi="Arial" w:cs="Arial"/>
                <w:sz w:val="24"/>
                <w:szCs w:val="24"/>
              </w:rPr>
              <w:t xml:space="preserve"> Group-based Software Development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Module Leader</w:t>
            </w:r>
          </w:p>
        </w:tc>
        <w:tc>
          <w:tcPr>
            <w:tcW w:w="6074" w:type="dxa"/>
          </w:tcPr>
          <w:p w:rsidR="00746DC7" w:rsidRPr="00382F01" w:rsidRDefault="00F26C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Alix Bergeret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Semester </w:t>
            </w:r>
          </w:p>
        </w:tc>
        <w:tc>
          <w:tcPr>
            <w:tcW w:w="6074" w:type="dxa"/>
          </w:tcPr>
          <w:p w:rsidR="00746DC7" w:rsidRPr="00382F01" w:rsidRDefault="004A54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6074" w:type="dxa"/>
          </w:tcPr>
          <w:p w:rsidR="00746DC7" w:rsidRPr="00382F01" w:rsidRDefault="007719D0" w:rsidP="00F26C5F">
            <w:pPr>
              <w:rPr>
                <w:rFonts w:ascii="Arial" w:hAnsi="Arial" w:cs="Arial"/>
                <w:sz w:val="24"/>
                <w:szCs w:val="24"/>
              </w:rPr>
            </w:pPr>
            <w:r w:rsidRPr="00382F01">
              <w:rPr>
                <w:rFonts w:ascii="Arial" w:hAnsi="Arial" w:cs="Arial"/>
                <w:sz w:val="24"/>
                <w:szCs w:val="24"/>
              </w:rPr>
              <w:t>201</w:t>
            </w:r>
            <w:r w:rsidR="00F26C5F">
              <w:rPr>
                <w:rFonts w:ascii="Arial" w:hAnsi="Arial" w:cs="Arial"/>
                <w:sz w:val="24"/>
                <w:szCs w:val="24"/>
              </w:rPr>
              <w:t>4</w:t>
            </w:r>
            <w:r w:rsidRPr="00382F01">
              <w:rPr>
                <w:rFonts w:ascii="Arial" w:hAnsi="Arial" w:cs="Arial"/>
                <w:sz w:val="24"/>
                <w:szCs w:val="24"/>
              </w:rPr>
              <w:t>-1</w:t>
            </w:r>
            <w:r w:rsidR="00F26C5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074" w:type="dxa"/>
          </w:tcPr>
          <w:p w:rsidR="00746DC7" w:rsidRPr="00382F01" w:rsidRDefault="00746D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Assessment </w:t>
            </w:r>
          </w:p>
        </w:tc>
        <w:tc>
          <w:tcPr>
            <w:tcW w:w="6074" w:type="dxa"/>
          </w:tcPr>
          <w:p w:rsidR="00746DC7" w:rsidRPr="00382F01" w:rsidRDefault="00071328" w:rsidP="00924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Portfolio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% of module mark</w:t>
            </w:r>
          </w:p>
        </w:tc>
        <w:tc>
          <w:tcPr>
            <w:tcW w:w="6074" w:type="dxa"/>
          </w:tcPr>
          <w:p w:rsidR="00746DC7" w:rsidRPr="00382F01" w:rsidRDefault="00F26C5F" w:rsidP="00382F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6074" w:type="dxa"/>
          </w:tcPr>
          <w:p w:rsidR="004E169D" w:rsidRPr="00831A57" w:rsidRDefault="004A72AA" w:rsidP="00ED40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 below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Hand-in – what?</w:t>
            </w:r>
          </w:p>
        </w:tc>
        <w:tc>
          <w:tcPr>
            <w:tcW w:w="6074" w:type="dxa"/>
          </w:tcPr>
          <w:p w:rsidR="00924ED6" w:rsidRPr="00F26C5F" w:rsidRDefault="007D0FAA" w:rsidP="00F26C5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Self-appraisal form</w:t>
            </w:r>
            <w:r w:rsidR="00461350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+ supporting evidence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Hand-in- where?</w:t>
            </w:r>
          </w:p>
        </w:tc>
        <w:tc>
          <w:tcPr>
            <w:tcW w:w="6074" w:type="dxa"/>
          </w:tcPr>
          <w:p w:rsidR="001303DF" w:rsidRPr="00831A57" w:rsidRDefault="007D0FAA" w:rsidP="004E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Wolf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74" w:type="dxa"/>
          </w:tcPr>
          <w:p w:rsidR="00746DC7" w:rsidRPr="00831A57" w:rsidRDefault="00746D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 mark </w:t>
            </w:r>
          </w:p>
        </w:tc>
        <w:tc>
          <w:tcPr>
            <w:tcW w:w="6074" w:type="dxa"/>
          </w:tcPr>
          <w:p w:rsidR="00746DC7" w:rsidRPr="00831A57" w:rsidRDefault="00186C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F26C5F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Method of retrieval</w:t>
            </w:r>
          </w:p>
        </w:tc>
        <w:tc>
          <w:tcPr>
            <w:tcW w:w="6074" w:type="dxa"/>
          </w:tcPr>
          <w:p w:rsidR="00746DC7" w:rsidRPr="00831A57" w:rsidRDefault="004E169D" w:rsidP="0092147D">
            <w:pPr>
              <w:rPr>
                <w:rFonts w:ascii="Arial" w:hAnsi="Arial" w:cs="Arial"/>
                <w:sz w:val="24"/>
                <w:szCs w:val="24"/>
              </w:rPr>
            </w:pPr>
            <w:r w:rsidRPr="00831A57">
              <w:rPr>
                <w:rFonts w:ascii="Arial" w:hAnsi="Arial" w:cs="Arial"/>
                <w:sz w:val="24"/>
                <w:szCs w:val="24"/>
              </w:rPr>
              <w:t xml:space="preserve">Submit </w:t>
            </w:r>
            <w:r w:rsidR="0092147D" w:rsidRPr="00831A57">
              <w:rPr>
                <w:rFonts w:ascii="Arial" w:hAnsi="Arial" w:cs="Arial"/>
                <w:sz w:val="24"/>
                <w:szCs w:val="24"/>
              </w:rPr>
              <w:t>the assignment</w:t>
            </w:r>
            <w:r w:rsidRPr="00831A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147D" w:rsidRPr="00831A57">
              <w:rPr>
                <w:rFonts w:ascii="Arial" w:hAnsi="Arial" w:cs="Arial"/>
                <w:sz w:val="24"/>
                <w:szCs w:val="24"/>
              </w:rPr>
              <w:t>re</w:t>
            </w:r>
            <w:r w:rsidRPr="00831A57">
              <w:rPr>
                <w:rFonts w:ascii="Arial" w:hAnsi="Arial" w:cs="Arial"/>
                <w:sz w:val="24"/>
                <w:szCs w:val="24"/>
              </w:rPr>
              <w:t>work</w:t>
            </w:r>
            <w:r w:rsidR="0092147D" w:rsidRPr="00831A57">
              <w:rPr>
                <w:rFonts w:ascii="Arial" w:hAnsi="Arial" w:cs="Arial"/>
                <w:sz w:val="24"/>
                <w:szCs w:val="24"/>
              </w:rPr>
              <w:t>ed either</w:t>
            </w:r>
            <w:r w:rsidR="00382F01" w:rsidRPr="00831A57">
              <w:rPr>
                <w:rFonts w:ascii="Arial" w:hAnsi="Arial" w:cs="Arial"/>
                <w:sz w:val="24"/>
                <w:szCs w:val="24"/>
              </w:rPr>
              <w:t xml:space="preserve"> before the end of the semester, or by the July resit deadline.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Feedback </w:t>
            </w:r>
          </w:p>
        </w:tc>
        <w:tc>
          <w:tcPr>
            <w:tcW w:w="6074" w:type="dxa"/>
          </w:tcPr>
          <w:p w:rsidR="00746DC7" w:rsidRPr="00831A57" w:rsidRDefault="00546A67" w:rsidP="004E169D">
            <w:pPr>
              <w:rPr>
                <w:rFonts w:ascii="Arial" w:hAnsi="Arial" w:cs="Arial"/>
                <w:sz w:val="24"/>
                <w:szCs w:val="24"/>
              </w:rPr>
            </w:pPr>
            <w:r w:rsidRPr="00831A57">
              <w:rPr>
                <w:rFonts w:ascii="Arial" w:hAnsi="Arial" w:cs="Arial"/>
                <w:sz w:val="24"/>
                <w:szCs w:val="24"/>
              </w:rPr>
              <w:t xml:space="preserve">Individual feedback </w:t>
            </w:r>
            <w:r w:rsidR="004E169D" w:rsidRPr="00831A57">
              <w:rPr>
                <w:rFonts w:ascii="Arial" w:hAnsi="Arial" w:cs="Arial"/>
                <w:sz w:val="24"/>
                <w:szCs w:val="24"/>
              </w:rPr>
              <w:t>via Wolf, in addition verbal feedback is available in class.</w:t>
            </w:r>
          </w:p>
        </w:tc>
      </w:tr>
      <w:tr w:rsidR="00746DC7">
        <w:tc>
          <w:tcPr>
            <w:tcW w:w="2448" w:type="dxa"/>
          </w:tcPr>
          <w:p w:rsidR="00746DC7" w:rsidRDefault="00746DC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Collection of marked work</w:t>
            </w:r>
          </w:p>
        </w:tc>
        <w:tc>
          <w:tcPr>
            <w:tcW w:w="6074" w:type="dxa"/>
          </w:tcPr>
          <w:p w:rsidR="00746DC7" w:rsidRPr="00831A57" w:rsidRDefault="00546A67">
            <w:pPr>
              <w:rPr>
                <w:rFonts w:ascii="Arial" w:hAnsi="Arial" w:cs="Arial"/>
                <w:sz w:val="24"/>
                <w:szCs w:val="24"/>
              </w:rPr>
            </w:pPr>
            <w:r w:rsidRPr="00831A57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67557C" w:rsidRDefault="0067557C">
      <w:pPr>
        <w:rPr>
          <w:rFonts w:ascii="Arial" w:hAnsi="Arial" w:cs="Arial"/>
          <w:sz w:val="22"/>
          <w:szCs w:val="22"/>
        </w:rPr>
      </w:pPr>
    </w:p>
    <w:p w:rsidR="0067557C" w:rsidRDefault="0067557C">
      <w:pPr>
        <w:rPr>
          <w:rFonts w:ascii="Arial" w:hAnsi="Arial" w:cs="Arial"/>
          <w:sz w:val="22"/>
          <w:szCs w:val="22"/>
        </w:rPr>
      </w:pPr>
    </w:p>
    <w:p w:rsidR="00FB0587" w:rsidRDefault="00FB05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82F01" w:rsidRPr="0022447B" w:rsidRDefault="00382F01" w:rsidP="00382F01">
      <w:pPr>
        <w:rPr>
          <w:rFonts w:ascii="Arial" w:hAnsi="Arial" w:cs="Arial"/>
          <w:b/>
          <w:sz w:val="24"/>
          <w:szCs w:val="24"/>
        </w:rPr>
      </w:pPr>
      <w:r w:rsidRPr="0022447B">
        <w:rPr>
          <w:rFonts w:ascii="Arial" w:hAnsi="Arial" w:cs="Arial"/>
          <w:b/>
          <w:sz w:val="24"/>
          <w:szCs w:val="24"/>
          <w:u w:val="single"/>
        </w:rPr>
        <w:lastRenderedPageBreak/>
        <w:t>Assignment Overview</w:t>
      </w:r>
      <w:r w:rsidRPr="0022447B">
        <w:rPr>
          <w:rFonts w:ascii="Arial" w:hAnsi="Arial" w:cs="Arial"/>
          <w:b/>
          <w:sz w:val="24"/>
          <w:szCs w:val="24"/>
        </w:rPr>
        <w:t>:</w:t>
      </w:r>
    </w:p>
    <w:p w:rsidR="00382F01" w:rsidRDefault="00382F01" w:rsidP="00382F01">
      <w:pPr>
        <w:jc w:val="both"/>
        <w:rPr>
          <w:rFonts w:ascii="Arial" w:hAnsi="Arial" w:cs="Arial"/>
          <w:sz w:val="24"/>
          <w:szCs w:val="24"/>
        </w:rPr>
      </w:pPr>
    </w:p>
    <w:p w:rsidR="00023885" w:rsidRDefault="00BB6903" w:rsidP="00382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required to tackle a real-life technical project </w:t>
      </w:r>
      <w:r w:rsidRPr="00BB6175">
        <w:rPr>
          <w:rFonts w:ascii="Arial" w:hAnsi="Arial" w:cs="Arial"/>
          <w:b/>
          <w:sz w:val="24"/>
          <w:szCs w:val="24"/>
        </w:rPr>
        <w:t xml:space="preserve">as part of a </w:t>
      </w:r>
      <w:r w:rsidR="003639D6" w:rsidRPr="00BB6175">
        <w:rPr>
          <w:rFonts w:ascii="Arial" w:hAnsi="Arial" w:cs="Arial"/>
          <w:b/>
          <w:sz w:val="24"/>
          <w:szCs w:val="24"/>
        </w:rPr>
        <w:t>team</w:t>
      </w:r>
      <w:r>
        <w:rPr>
          <w:rFonts w:ascii="Arial" w:hAnsi="Arial" w:cs="Arial"/>
          <w:sz w:val="24"/>
          <w:szCs w:val="24"/>
        </w:rPr>
        <w:t>.</w:t>
      </w:r>
    </w:p>
    <w:p w:rsidR="005D6BD0" w:rsidRDefault="005D6BD0" w:rsidP="00382F01">
      <w:pPr>
        <w:jc w:val="both"/>
        <w:rPr>
          <w:rFonts w:ascii="Arial" w:hAnsi="Arial" w:cs="Arial"/>
          <w:sz w:val="24"/>
          <w:szCs w:val="24"/>
        </w:rPr>
      </w:pPr>
    </w:p>
    <w:p w:rsidR="005D6BD0" w:rsidRDefault="005D6BD0" w:rsidP="00382F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44"/>
      </w:tblGrid>
      <w:tr w:rsidR="005D6BD0" w:rsidTr="005D6BD0">
        <w:tc>
          <w:tcPr>
            <w:tcW w:w="1384" w:type="dxa"/>
          </w:tcPr>
          <w:p w:rsidR="005D6BD0" w:rsidRDefault="005D6BD0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</w:t>
            </w:r>
          </w:p>
        </w:tc>
        <w:tc>
          <w:tcPr>
            <w:tcW w:w="7144" w:type="dxa"/>
          </w:tcPr>
          <w:p w:rsidR="005D6BD0" w:rsidRDefault="002F7CFD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F7CFD">
              <w:rPr>
                <w:rFonts w:ascii="Arial" w:hAnsi="Arial" w:cs="Arial"/>
                <w:sz w:val="24"/>
                <w:szCs w:val="24"/>
              </w:rPr>
              <w:t>eet your team and start planning</w:t>
            </w:r>
          </w:p>
        </w:tc>
      </w:tr>
      <w:tr w:rsidR="002F7CFD" w:rsidTr="005D6BD0">
        <w:tc>
          <w:tcPr>
            <w:tcW w:w="1384" w:type="dxa"/>
          </w:tcPr>
          <w:p w:rsidR="002F7CFD" w:rsidRDefault="002F7CFD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2</w:t>
            </w:r>
          </w:p>
        </w:tc>
        <w:tc>
          <w:tcPr>
            <w:tcW w:w="7144" w:type="dxa"/>
          </w:tcPr>
          <w:p w:rsidR="002F7CFD" w:rsidRDefault="002F7CFD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F7CFD">
              <w:rPr>
                <w:rFonts w:ascii="Arial" w:hAnsi="Arial" w:cs="Arial"/>
                <w:sz w:val="24"/>
                <w:szCs w:val="24"/>
              </w:rPr>
              <w:t>tart work on the project requirements</w:t>
            </w:r>
          </w:p>
        </w:tc>
      </w:tr>
      <w:tr w:rsidR="005D6BD0" w:rsidTr="005D6BD0">
        <w:tc>
          <w:tcPr>
            <w:tcW w:w="1384" w:type="dxa"/>
          </w:tcPr>
          <w:p w:rsidR="005D6BD0" w:rsidRDefault="005D6BD0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6</w:t>
            </w:r>
          </w:p>
        </w:tc>
        <w:tc>
          <w:tcPr>
            <w:tcW w:w="7144" w:type="dxa"/>
          </w:tcPr>
          <w:p w:rsidR="005D6BD0" w:rsidRDefault="005D6BD0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6BD0">
              <w:rPr>
                <w:rFonts w:ascii="Arial" w:hAnsi="Arial" w:cs="Arial"/>
                <w:sz w:val="24"/>
                <w:szCs w:val="24"/>
              </w:rPr>
              <w:t>End of sprint 1</w:t>
            </w:r>
          </w:p>
        </w:tc>
      </w:tr>
      <w:tr w:rsidR="005D6BD0" w:rsidTr="005D6BD0">
        <w:tc>
          <w:tcPr>
            <w:tcW w:w="1384" w:type="dxa"/>
          </w:tcPr>
          <w:p w:rsidR="005D6BD0" w:rsidRDefault="005D6BD0" w:rsidP="00382F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12</w:t>
            </w:r>
          </w:p>
        </w:tc>
        <w:tc>
          <w:tcPr>
            <w:tcW w:w="7144" w:type="dxa"/>
          </w:tcPr>
          <w:p w:rsidR="005D6BD0" w:rsidRDefault="005D6BD0" w:rsidP="005D6B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6BD0">
              <w:rPr>
                <w:rFonts w:ascii="Arial" w:hAnsi="Arial" w:cs="Arial"/>
                <w:sz w:val="24"/>
                <w:szCs w:val="24"/>
              </w:rPr>
              <w:t xml:space="preserve">End of sprint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BB6903" w:rsidRDefault="00BB6903" w:rsidP="00382F01">
      <w:pPr>
        <w:jc w:val="both"/>
        <w:rPr>
          <w:rFonts w:ascii="Arial" w:hAnsi="Arial" w:cs="Arial"/>
          <w:sz w:val="24"/>
          <w:szCs w:val="24"/>
        </w:rPr>
      </w:pPr>
    </w:p>
    <w:p w:rsidR="00E74E98" w:rsidRDefault="00C346A8">
      <w:pPr>
        <w:rPr>
          <w:rFonts w:ascii="Arial" w:hAnsi="Arial" w:cs="Arial"/>
          <w:b/>
          <w:sz w:val="24"/>
          <w:szCs w:val="24"/>
          <w:u w:val="single"/>
        </w:rPr>
      </w:pPr>
      <w:r w:rsidRPr="00C346A8">
        <w:rPr>
          <w:rFonts w:ascii="Arial" w:hAnsi="Arial" w:cs="Arial"/>
          <w:b/>
          <w:sz w:val="24"/>
          <w:szCs w:val="24"/>
          <w:u w:val="single"/>
        </w:rPr>
        <w:t xml:space="preserve">Week </w:t>
      </w:r>
      <w:r w:rsidR="00E74E98">
        <w:rPr>
          <w:rFonts w:ascii="Arial" w:hAnsi="Arial" w:cs="Arial"/>
          <w:b/>
          <w:sz w:val="24"/>
          <w:szCs w:val="24"/>
          <w:u w:val="single"/>
        </w:rPr>
        <w:t>1</w:t>
      </w:r>
      <w:r w:rsidRPr="00C346A8">
        <w:rPr>
          <w:rFonts w:ascii="Arial" w:hAnsi="Arial" w:cs="Arial"/>
          <w:b/>
          <w:sz w:val="24"/>
          <w:szCs w:val="24"/>
          <w:u w:val="single"/>
        </w:rPr>
        <w:t xml:space="preserve"> – meet your team</w:t>
      </w:r>
      <w:r w:rsidR="00AA73AF">
        <w:rPr>
          <w:rFonts w:ascii="Arial" w:hAnsi="Arial" w:cs="Arial"/>
          <w:b/>
          <w:sz w:val="24"/>
          <w:szCs w:val="24"/>
          <w:u w:val="single"/>
        </w:rPr>
        <w:t xml:space="preserve"> and start planning</w:t>
      </w:r>
      <w:r w:rsidRPr="00C346A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E74E98" w:rsidRDefault="00E74E98">
      <w:pPr>
        <w:rPr>
          <w:rFonts w:ascii="Arial" w:hAnsi="Arial" w:cs="Arial"/>
          <w:sz w:val="24"/>
          <w:szCs w:val="24"/>
        </w:rPr>
      </w:pPr>
      <w:r w:rsidRPr="00E74E98"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sz w:val="24"/>
          <w:szCs w:val="24"/>
        </w:rPr>
        <w:t>will be put into teams and allocated a project</w:t>
      </w:r>
      <w:r w:rsidR="009C3EE7">
        <w:rPr>
          <w:rFonts w:ascii="Arial" w:hAnsi="Arial" w:cs="Arial"/>
          <w:sz w:val="24"/>
          <w:szCs w:val="24"/>
        </w:rPr>
        <w:t xml:space="preserve"> and a role</w:t>
      </w:r>
      <w:r>
        <w:rPr>
          <w:rFonts w:ascii="Arial" w:hAnsi="Arial" w:cs="Arial"/>
          <w:sz w:val="24"/>
          <w:szCs w:val="24"/>
        </w:rPr>
        <w:t>.</w:t>
      </w:r>
    </w:p>
    <w:p w:rsidR="00E74E98" w:rsidRDefault="00E74E98" w:rsidP="00E74E98">
      <w:pPr>
        <w:jc w:val="both"/>
        <w:rPr>
          <w:rFonts w:ascii="Arial" w:hAnsi="Arial" w:cs="Arial"/>
          <w:sz w:val="24"/>
          <w:szCs w:val="24"/>
        </w:rPr>
      </w:pPr>
    </w:p>
    <w:p w:rsidR="00E74E98" w:rsidRDefault="00E74E98" w:rsidP="00E74E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various projects listed on Wolf feature several roles (e.g. 1 Project Manager, 1 Business Analyst, 3 Web Developers). You should:</w:t>
      </w:r>
    </w:p>
    <w:p w:rsidR="00E74E98" w:rsidRDefault="00E74E98" w:rsidP="00E74E98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B6903">
        <w:rPr>
          <w:rFonts w:ascii="Arial" w:hAnsi="Arial" w:cs="Arial"/>
          <w:sz w:val="24"/>
          <w:szCs w:val="24"/>
        </w:rPr>
        <w:t>read and understand the requirements of each project</w:t>
      </w:r>
      <w:r>
        <w:rPr>
          <w:rFonts w:ascii="Arial" w:hAnsi="Arial" w:cs="Arial"/>
          <w:sz w:val="24"/>
          <w:szCs w:val="24"/>
        </w:rPr>
        <w:t xml:space="preserve"> (located on Wolf in “Assessment/Projects”)</w:t>
      </w:r>
    </w:p>
    <w:p w:rsidR="00E74E98" w:rsidRDefault="00E74E98" w:rsidP="00E74E98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requirements of each role</w:t>
      </w:r>
      <w:r w:rsidRPr="00BB69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(located on Wolf in “Assessment/Role specs”)</w:t>
      </w:r>
    </w:p>
    <w:p w:rsidR="00455E50" w:rsidRDefault="00455E50" w:rsidP="00455E50">
      <w:pPr>
        <w:jc w:val="both"/>
        <w:rPr>
          <w:rFonts w:ascii="Arial" w:hAnsi="Arial" w:cs="Arial"/>
          <w:sz w:val="24"/>
          <w:szCs w:val="24"/>
        </w:rPr>
      </w:pPr>
    </w:p>
    <w:p w:rsidR="00455E50" w:rsidRPr="00455E50" w:rsidRDefault="00455E50" w:rsidP="00455E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familiarise yourself with the project requirements and your role description, and start discussing the work with your team.</w:t>
      </w:r>
    </w:p>
    <w:p w:rsidR="00C346A8" w:rsidRDefault="00C346A8">
      <w:pPr>
        <w:rPr>
          <w:rFonts w:ascii="Arial" w:hAnsi="Arial" w:cs="Arial"/>
          <w:sz w:val="24"/>
          <w:szCs w:val="24"/>
        </w:rPr>
      </w:pPr>
    </w:p>
    <w:p w:rsidR="0034282F" w:rsidRPr="0034282F" w:rsidRDefault="0034282F" w:rsidP="0034282F">
      <w:pPr>
        <w:rPr>
          <w:rFonts w:ascii="Arial" w:hAnsi="Arial" w:cs="Arial"/>
          <w:b/>
          <w:sz w:val="24"/>
          <w:szCs w:val="24"/>
          <w:u w:val="single"/>
        </w:rPr>
      </w:pPr>
      <w:r w:rsidRPr="0034282F">
        <w:rPr>
          <w:rFonts w:ascii="Arial" w:hAnsi="Arial" w:cs="Arial"/>
          <w:b/>
          <w:sz w:val="24"/>
          <w:szCs w:val="24"/>
          <w:u w:val="single"/>
        </w:rPr>
        <w:t xml:space="preserve">Week 2 - </w:t>
      </w:r>
      <w:r w:rsidRPr="0034282F">
        <w:rPr>
          <w:rFonts w:ascii="Arial" w:hAnsi="Arial" w:cs="Arial"/>
          <w:b/>
          <w:sz w:val="24"/>
          <w:szCs w:val="24"/>
          <w:u w:val="single"/>
        </w:rPr>
        <w:t>start work on the project requirements</w:t>
      </w:r>
    </w:p>
    <w:p w:rsidR="0034282F" w:rsidRDefault="0034282F">
      <w:pPr>
        <w:rPr>
          <w:rFonts w:ascii="Arial" w:hAnsi="Arial" w:cs="Arial"/>
          <w:sz w:val="24"/>
          <w:szCs w:val="24"/>
        </w:rPr>
      </w:pPr>
    </w:p>
    <w:p w:rsidR="00C346A8" w:rsidRDefault="00C34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="00906BCB">
        <w:rPr>
          <w:rFonts w:ascii="Arial" w:hAnsi="Arial" w:cs="Arial"/>
          <w:sz w:val="24"/>
          <w:szCs w:val="24"/>
        </w:rPr>
        <w:t xml:space="preserve"> week 2 you should start </w:t>
      </w:r>
      <w:r w:rsidR="00F72C01">
        <w:rPr>
          <w:rFonts w:ascii="Arial" w:hAnsi="Arial" w:cs="Arial"/>
          <w:sz w:val="24"/>
          <w:szCs w:val="24"/>
        </w:rPr>
        <w:t xml:space="preserve">meeting up with your </w:t>
      </w:r>
      <w:r w:rsidR="003639D6">
        <w:rPr>
          <w:rFonts w:ascii="Arial" w:hAnsi="Arial" w:cs="Arial"/>
          <w:sz w:val="24"/>
          <w:szCs w:val="24"/>
        </w:rPr>
        <w:t>team</w:t>
      </w:r>
      <w:r w:rsidR="00F72C01">
        <w:rPr>
          <w:rFonts w:ascii="Arial" w:hAnsi="Arial" w:cs="Arial"/>
          <w:sz w:val="24"/>
          <w:szCs w:val="24"/>
        </w:rPr>
        <w:t xml:space="preserve"> and start </w:t>
      </w:r>
      <w:r w:rsidR="00906BCB">
        <w:rPr>
          <w:rFonts w:ascii="Arial" w:hAnsi="Arial" w:cs="Arial"/>
          <w:sz w:val="24"/>
          <w:szCs w:val="24"/>
        </w:rPr>
        <w:t>work on the project as per:</w:t>
      </w:r>
    </w:p>
    <w:p w:rsidR="00906BCB" w:rsidRDefault="00906BCB" w:rsidP="00906BC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Projects requirements</w:t>
      </w:r>
      <w:r w:rsidR="00F72C01">
        <w:rPr>
          <w:rFonts w:ascii="Arial" w:hAnsi="Arial" w:cs="Arial"/>
          <w:sz w:val="24"/>
          <w:szCs w:val="24"/>
        </w:rPr>
        <w:t xml:space="preserve"> (Wolf/Assessment</w:t>
      </w:r>
      <w:r w:rsidR="005A5809">
        <w:rPr>
          <w:rFonts w:ascii="Arial" w:hAnsi="Arial" w:cs="Arial"/>
          <w:sz w:val="24"/>
          <w:szCs w:val="24"/>
        </w:rPr>
        <w:t>/</w:t>
      </w:r>
      <w:r w:rsidR="00F72C01">
        <w:rPr>
          <w:rFonts w:ascii="Arial" w:hAnsi="Arial" w:cs="Arial"/>
          <w:sz w:val="24"/>
          <w:szCs w:val="24"/>
        </w:rPr>
        <w:t>Projects)</w:t>
      </w:r>
    </w:p>
    <w:p w:rsidR="00906BCB" w:rsidRDefault="00906BCB" w:rsidP="00906BC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role description</w:t>
      </w:r>
      <w:r w:rsidR="00F72C01">
        <w:rPr>
          <w:rFonts w:ascii="Arial" w:hAnsi="Arial" w:cs="Arial"/>
          <w:sz w:val="24"/>
          <w:szCs w:val="24"/>
        </w:rPr>
        <w:t xml:space="preserve"> (Wolf/Assessment/Role specs)</w:t>
      </w:r>
    </w:p>
    <w:p w:rsidR="00906BCB" w:rsidRDefault="00906BCB" w:rsidP="00906BC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procedures relevant to your job description</w:t>
      </w:r>
      <w:r w:rsidR="00F72C01">
        <w:rPr>
          <w:rFonts w:ascii="Arial" w:hAnsi="Arial" w:cs="Arial"/>
          <w:sz w:val="24"/>
          <w:szCs w:val="24"/>
        </w:rPr>
        <w:t xml:space="preserve"> (Wolf/Assessment/Procedures)</w:t>
      </w:r>
    </w:p>
    <w:p w:rsidR="00906BCB" w:rsidRDefault="00906BCB" w:rsidP="00906BC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according to your Project Manager’s plan of action.</w:t>
      </w:r>
    </w:p>
    <w:p w:rsidR="00906BCB" w:rsidRDefault="00906BCB" w:rsidP="00906BCB">
      <w:pPr>
        <w:rPr>
          <w:rFonts w:ascii="Arial" w:hAnsi="Arial" w:cs="Arial"/>
          <w:sz w:val="24"/>
          <w:szCs w:val="24"/>
        </w:rPr>
      </w:pPr>
    </w:p>
    <w:p w:rsidR="00B70196" w:rsidRDefault="00B70196" w:rsidP="00906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</w:t>
      </w:r>
      <w:r w:rsidR="008236E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roject </w:t>
      </w:r>
      <w:r w:rsidR="008236E0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anager’s responsibility to arrange meetings (i.e. set a date/time and invite all team members to attend).</w:t>
      </w:r>
    </w:p>
    <w:p w:rsidR="00B70196" w:rsidRDefault="00B70196" w:rsidP="00906BCB">
      <w:pPr>
        <w:rPr>
          <w:rFonts w:ascii="Arial" w:hAnsi="Arial" w:cs="Arial"/>
          <w:sz w:val="24"/>
          <w:szCs w:val="24"/>
        </w:rPr>
      </w:pPr>
    </w:p>
    <w:p w:rsidR="00FC61AF" w:rsidRDefault="00FC61AF" w:rsidP="00FC6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</w:t>
      </w:r>
      <w:r w:rsidR="003639D6">
        <w:rPr>
          <w:rFonts w:ascii="Arial" w:hAnsi="Arial" w:cs="Arial"/>
          <w:sz w:val="24"/>
          <w:szCs w:val="24"/>
        </w:rPr>
        <w:t>team</w:t>
      </w:r>
      <w:r>
        <w:rPr>
          <w:rFonts w:ascii="Arial" w:hAnsi="Arial" w:cs="Arial"/>
          <w:sz w:val="24"/>
          <w:szCs w:val="24"/>
        </w:rPr>
        <w:t xml:space="preserve"> should follow the Scrum software development methodology (see lecture notes). Your “</w:t>
      </w:r>
      <w:r w:rsidRPr="00FC61AF">
        <w:rPr>
          <w:rFonts w:ascii="Arial" w:hAnsi="Arial" w:cs="Arial"/>
          <w:sz w:val="24"/>
          <w:szCs w:val="24"/>
        </w:rPr>
        <w:t>Sprint planning meeting</w:t>
      </w:r>
      <w:r>
        <w:rPr>
          <w:rFonts w:ascii="Arial" w:hAnsi="Arial" w:cs="Arial"/>
          <w:sz w:val="24"/>
          <w:szCs w:val="24"/>
        </w:rPr>
        <w:t>” for sprint 1 should take place, and a Backlog document created.</w:t>
      </w:r>
    </w:p>
    <w:p w:rsidR="00FC61AF" w:rsidRDefault="00FC61AF" w:rsidP="00906BCB">
      <w:pPr>
        <w:rPr>
          <w:rFonts w:ascii="Arial" w:hAnsi="Arial" w:cs="Arial"/>
          <w:sz w:val="24"/>
          <w:szCs w:val="24"/>
        </w:rPr>
      </w:pPr>
    </w:p>
    <w:p w:rsidR="00906BCB" w:rsidRPr="00906BCB" w:rsidRDefault="00CD25C3" w:rsidP="00906B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906BCB">
        <w:rPr>
          <w:rFonts w:ascii="Arial" w:hAnsi="Arial" w:cs="Arial"/>
          <w:sz w:val="24"/>
          <w:szCs w:val="24"/>
        </w:rPr>
        <w:t xml:space="preserve">You </w:t>
      </w:r>
      <w:r w:rsidR="008236E0">
        <w:rPr>
          <w:rFonts w:ascii="Arial" w:hAnsi="Arial" w:cs="Arial"/>
          <w:sz w:val="24"/>
          <w:szCs w:val="24"/>
        </w:rPr>
        <w:t>must</w:t>
      </w:r>
      <w:r w:rsidR="00906BCB">
        <w:rPr>
          <w:rFonts w:ascii="Arial" w:hAnsi="Arial" w:cs="Arial"/>
          <w:sz w:val="24"/>
          <w:szCs w:val="24"/>
        </w:rPr>
        <w:t xml:space="preserve"> attend all classes and team meetings.</w:t>
      </w:r>
      <w:r w:rsidR="00FC61AF">
        <w:rPr>
          <w:rFonts w:ascii="Arial" w:hAnsi="Arial" w:cs="Arial"/>
          <w:sz w:val="24"/>
          <w:szCs w:val="24"/>
        </w:rPr>
        <w:t xml:space="preserve"> </w:t>
      </w:r>
    </w:p>
    <w:p w:rsidR="00C346A8" w:rsidRDefault="00C346A8">
      <w:pPr>
        <w:rPr>
          <w:rFonts w:ascii="Arial" w:hAnsi="Arial" w:cs="Arial"/>
          <w:sz w:val="24"/>
          <w:szCs w:val="24"/>
        </w:rPr>
      </w:pPr>
    </w:p>
    <w:p w:rsidR="00C346A8" w:rsidRPr="00C346A8" w:rsidRDefault="00C346A8">
      <w:pPr>
        <w:rPr>
          <w:rFonts w:ascii="Arial" w:hAnsi="Arial" w:cs="Arial"/>
          <w:b/>
          <w:sz w:val="24"/>
          <w:szCs w:val="24"/>
          <w:u w:val="single"/>
        </w:rPr>
      </w:pPr>
      <w:r w:rsidRPr="00C346A8">
        <w:rPr>
          <w:rFonts w:ascii="Arial" w:hAnsi="Arial" w:cs="Arial"/>
          <w:b/>
          <w:sz w:val="24"/>
          <w:szCs w:val="24"/>
          <w:u w:val="single"/>
        </w:rPr>
        <w:t>Week 6 – End of sprint 1</w:t>
      </w:r>
    </w:p>
    <w:p w:rsidR="00CD25C3" w:rsidRDefault="00CD25C3">
      <w:pPr>
        <w:rPr>
          <w:rFonts w:ascii="Arial" w:hAnsi="Arial" w:cs="Arial"/>
          <w:sz w:val="24"/>
          <w:szCs w:val="24"/>
        </w:rPr>
      </w:pPr>
    </w:p>
    <w:p w:rsidR="00FC61AF" w:rsidRDefault="00FC6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Friday week 6 marks the end of sprint 1. As such </w:t>
      </w:r>
      <w:r w:rsidR="00CD25C3">
        <w:rPr>
          <w:rFonts w:ascii="Arial" w:hAnsi="Arial" w:cs="Arial"/>
          <w:sz w:val="24"/>
          <w:szCs w:val="24"/>
        </w:rPr>
        <w:t>your “Sprint Review” for sprint 1 should take place, followed by your “Sprint planning meeting” for sprint 2.</w:t>
      </w:r>
    </w:p>
    <w:p w:rsidR="00D42346" w:rsidRDefault="00D42346">
      <w:pPr>
        <w:rPr>
          <w:rFonts w:ascii="Arial" w:hAnsi="Arial" w:cs="Arial"/>
          <w:sz w:val="24"/>
          <w:szCs w:val="24"/>
        </w:rPr>
      </w:pPr>
    </w:p>
    <w:p w:rsidR="00D42346" w:rsidRDefault="00D42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 sprint 1 review may take place in front of the customer.</w:t>
      </w:r>
    </w:p>
    <w:p w:rsidR="005F38D2" w:rsidRDefault="005F38D2">
      <w:pPr>
        <w:rPr>
          <w:rFonts w:ascii="Arial" w:hAnsi="Arial" w:cs="Arial"/>
          <w:sz w:val="24"/>
          <w:szCs w:val="24"/>
        </w:rPr>
      </w:pPr>
    </w:p>
    <w:p w:rsidR="00FE41A2" w:rsidRDefault="005F38D2">
      <w:pPr>
        <w:rPr>
          <w:rFonts w:ascii="Arial" w:hAnsi="Arial" w:cs="Arial"/>
          <w:sz w:val="24"/>
          <w:szCs w:val="24"/>
        </w:rPr>
      </w:pPr>
      <w:r w:rsidRPr="005F38D2">
        <w:rPr>
          <w:rFonts w:ascii="Arial" w:hAnsi="Arial" w:cs="Arial"/>
          <w:b/>
          <w:color w:val="FF0000"/>
          <w:sz w:val="24"/>
          <w:szCs w:val="24"/>
          <w:u w:val="single"/>
        </w:rPr>
        <w:t>Submission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4A0A68" w:rsidRDefault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What: </w:t>
      </w:r>
      <w:r w:rsidR="005F38D2">
        <w:rPr>
          <w:rFonts w:ascii="Arial" w:hAnsi="Arial" w:cs="Arial"/>
          <w:sz w:val="24"/>
          <w:szCs w:val="24"/>
        </w:rPr>
        <w:t xml:space="preserve">your self-appraisal form and supporting evidence </w:t>
      </w:r>
      <w:r w:rsidR="00022D3F">
        <w:rPr>
          <w:rFonts w:ascii="Arial" w:hAnsi="Arial" w:cs="Arial"/>
          <w:b/>
          <w:sz w:val="24"/>
          <w:szCs w:val="24"/>
        </w:rPr>
        <w:t>for sprint 1</w:t>
      </w:r>
      <w:r w:rsidR="004A0A68">
        <w:rPr>
          <w:rFonts w:ascii="Arial" w:hAnsi="Arial" w:cs="Arial"/>
          <w:sz w:val="24"/>
          <w:szCs w:val="24"/>
        </w:rPr>
        <w:t xml:space="preserve"> </w:t>
      </w:r>
    </w:p>
    <w:p w:rsidR="00FE41A2" w:rsidRDefault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Where: Wolf</w:t>
      </w:r>
    </w:p>
    <w:p w:rsidR="004A0A68" w:rsidRDefault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When: </w:t>
      </w:r>
      <w:r w:rsidR="00E74E98">
        <w:rPr>
          <w:rFonts w:ascii="Arial" w:hAnsi="Arial" w:cs="Arial"/>
          <w:sz w:val="24"/>
          <w:szCs w:val="24"/>
        </w:rPr>
        <w:t>Wednesday</w:t>
      </w:r>
      <w:r>
        <w:rPr>
          <w:rFonts w:ascii="Arial" w:hAnsi="Arial" w:cs="Arial"/>
          <w:sz w:val="24"/>
          <w:szCs w:val="24"/>
        </w:rPr>
        <w:t xml:space="preserve"> week 6, </w:t>
      </w:r>
      <w:r w:rsidR="002B0E28">
        <w:rPr>
          <w:rFonts w:ascii="Arial" w:hAnsi="Arial" w:cs="Arial"/>
          <w:sz w:val="24"/>
          <w:szCs w:val="24"/>
        </w:rPr>
        <w:t>5pm</w:t>
      </w:r>
    </w:p>
    <w:p w:rsidR="005F38D2" w:rsidRDefault="004A0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Weight: 50%</w:t>
      </w:r>
    </w:p>
    <w:p w:rsidR="00C346A8" w:rsidRDefault="00C346A8">
      <w:pPr>
        <w:rPr>
          <w:rFonts w:ascii="Arial" w:hAnsi="Arial" w:cs="Arial"/>
          <w:sz w:val="24"/>
          <w:szCs w:val="24"/>
        </w:rPr>
      </w:pPr>
    </w:p>
    <w:p w:rsidR="00C346A8" w:rsidRPr="00C346A8" w:rsidRDefault="00C346A8">
      <w:pPr>
        <w:rPr>
          <w:rFonts w:ascii="Arial" w:hAnsi="Arial" w:cs="Arial"/>
          <w:b/>
          <w:sz w:val="24"/>
          <w:szCs w:val="24"/>
          <w:u w:val="single"/>
        </w:rPr>
      </w:pPr>
      <w:r w:rsidRPr="00C346A8">
        <w:rPr>
          <w:rFonts w:ascii="Arial" w:hAnsi="Arial" w:cs="Arial"/>
          <w:b/>
          <w:sz w:val="24"/>
          <w:szCs w:val="24"/>
          <w:u w:val="single"/>
        </w:rPr>
        <w:t>Week 12 – End of sprint 2</w:t>
      </w:r>
    </w:p>
    <w:p w:rsidR="00C346A8" w:rsidRDefault="00C346A8">
      <w:pPr>
        <w:rPr>
          <w:rFonts w:ascii="Arial" w:hAnsi="Arial" w:cs="Arial"/>
          <w:sz w:val="24"/>
          <w:szCs w:val="24"/>
        </w:rPr>
      </w:pPr>
    </w:p>
    <w:p w:rsidR="00C346A8" w:rsidRDefault="00CD25C3" w:rsidP="00C34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Friday week 12 marks the end of sprint 2, and the end of the project.</w:t>
      </w:r>
    </w:p>
    <w:p w:rsidR="00D42346" w:rsidRDefault="00D42346" w:rsidP="00C346A8">
      <w:pPr>
        <w:rPr>
          <w:rFonts w:ascii="Arial" w:hAnsi="Arial" w:cs="Arial"/>
          <w:sz w:val="24"/>
          <w:szCs w:val="24"/>
        </w:rPr>
      </w:pPr>
    </w:p>
    <w:p w:rsidR="00D42346" w:rsidRDefault="00D42346" w:rsidP="00D42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The sprint 2 review may take place in front of the customer.</w:t>
      </w:r>
    </w:p>
    <w:p w:rsidR="005F38D2" w:rsidRDefault="005F38D2" w:rsidP="00C346A8">
      <w:pPr>
        <w:rPr>
          <w:rFonts w:ascii="Arial" w:hAnsi="Arial" w:cs="Arial"/>
          <w:sz w:val="24"/>
          <w:szCs w:val="24"/>
        </w:rPr>
      </w:pPr>
    </w:p>
    <w:p w:rsidR="00FE41A2" w:rsidRDefault="005F38D2" w:rsidP="005F38D2">
      <w:pPr>
        <w:rPr>
          <w:rFonts w:ascii="Arial" w:hAnsi="Arial" w:cs="Arial"/>
          <w:sz w:val="24"/>
          <w:szCs w:val="24"/>
        </w:rPr>
      </w:pPr>
      <w:r w:rsidRPr="005F38D2">
        <w:rPr>
          <w:rFonts w:ascii="Arial" w:hAnsi="Arial" w:cs="Arial"/>
          <w:b/>
          <w:color w:val="FF0000"/>
          <w:sz w:val="24"/>
          <w:szCs w:val="24"/>
          <w:u w:val="single"/>
        </w:rPr>
        <w:t>Submission</w:t>
      </w:r>
      <w:r>
        <w:rPr>
          <w:rFonts w:ascii="Arial" w:hAnsi="Arial" w:cs="Arial"/>
          <w:sz w:val="24"/>
          <w:szCs w:val="24"/>
        </w:rPr>
        <w:t xml:space="preserve">: </w:t>
      </w:r>
    </w:p>
    <w:p w:rsidR="005F38D2" w:rsidRDefault="00FE41A2" w:rsidP="005F3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What: </w:t>
      </w:r>
      <w:r w:rsidR="005F38D2">
        <w:rPr>
          <w:rFonts w:ascii="Arial" w:hAnsi="Arial" w:cs="Arial"/>
          <w:sz w:val="24"/>
          <w:szCs w:val="24"/>
        </w:rPr>
        <w:t xml:space="preserve">your self-appraisal form and supporting evidence </w:t>
      </w:r>
      <w:r w:rsidR="00022D3F">
        <w:rPr>
          <w:rFonts w:ascii="Arial" w:hAnsi="Arial" w:cs="Arial"/>
          <w:b/>
          <w:sz w:val="24"/>
          <w:szCs w:val="24"/>
        </w:rPr>
        <w:t>for sprint 2</w:t>
      </w:r>
      <w:r w:rsidR="005F38D2">
        <w:rPr>
          <w:rFonts w:ascii="Arial" w:hAnsi="Arial" w:cs="Arial"/>
          <w:sz w:val="24"/>
          <w:szCs w:val="24"/>
        </w:rPr>
        <w:t>.</w:t>
      </w:r>
    </w:p>
    <w:p w:rsidR="00FE41A2" w:rsidRDefault="00FE41A2" w:rsidP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Where: Wolf</w:t>
      </w:r>
    </w:p>
    <w:p w:rsidR="00FE41A2" w:rsidRDefault="00FE41A2" w:rsidP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When: </w:t>
      </w:r>
      <w:r w:rsidR="00E74E98">
        <w:rPr>
          <w:rFonts w:ascii="Arial" w:hAnsi="Arial" w:cs="Arial"/>
          <w:sz w:val="24"/>
          <w:szCs w:val="24"/>
        </w:rPr>
        <w:t xml:space="preserve">Wednesday </w:t>
      </w:r>
      <w:r>
        <w:rPr>
          <w:rFonts w:ascii="Arial" w:hAnsi="Arial" w:cs="Arial"/>
          <w:sz w:val="24"/>
          <w:szCs w:val="24"/>
        </w:rPr>
        <w:t xml:space="preserve">week 12, </w:t>
      </w:r>
      <w:r w:rsidR="0028255D">
        <w:rPr>
          <w:rFonts w:ascii="Arial" w:hAnsi="Arial" w:cs="Arial"/>
          <w:sz w:val="24"/>
          <w:szCs w:val="24"/>
        </w:rPr>
        <w:t>5pm</w:t>
      </w:r>
    </w:p>
    <w:p w:rsidR="00FE41A2" w:rsidRDefault="00FE41A2" w:rsidP="00FE41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Weight: 50%</w:t>
      </w:r>
      <w:bookmarkStart w:id="0" w:name="_GoBack"/>
      <w:bookmarkEnd w:id="0"/>
    </w:p>
    <w:sectPr w:rsidR="00FE41A2" w:rsidSect="009B5E15">
      <w:footerReference w:type="default" r:id="rId8"/>
      <w:pgSz w:w="11906" w:h="16838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1BF" w:rsidRDefault="008B61BF">
      <w:r>
        <w:separator/>
      </w:r>
    </w:p>
  </w:endnote>
  <w:endnote w:type="continuationSeparator" w:id="0">
    <w:p w:rsidR="008B61BF" w:rsidRDefault="008B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F19" w:rsidRDefault="007C6F1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7E8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1BF" w:rsidRDefault="008B61BF">
      <w:r>
        <w:separator/>
      </w:r>
    </w:p>
  </w:footnote>
  <w:footnote w:type="continuationSeparator" w:id="0">
    <w:p w:rsidR="008B61BF" w:rsidRDefault="008B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BC52E3D"/>
    <w:multiLevelType w:val="hybridMultilevel"/>
    <w:tmpl w:val="148A3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23D6D"/>
    <w:multiLevelType w:val="hybridMultilevel"/>
    <w:tmpl w:val="778EDFC2"/>
    <w:lvl w:ilvl="0" w:tplc="60783A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025D2"/>
    <w:multiLevelType w:val="hybridMultilevel"/>
    <w:tmpl w:val="6BD66B1C"/>
    <w:lvl w:ilvl="0" w:tplc="60783A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84419"/>
    <w:multiLevelType w:val="hybridMultilevel"/>
    <w:tmpl w:val="3DB254A2"/>
    <w:lvl w:ilvl="0" w:tplc="B1B04AE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66107"/>
    <w:multiLevelType w:val="hybridMultilevel"/>
    <w:tmpl w:val="4476F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B3930"/>
    <w:multiLevelType w:val="hybridMultilevel"/>
    <w:tmpl w:val="5EAA0A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EC3DB2"/>
    <w:multiLevelType w:val="hybridMultilevel"/>
    <w:tmpl w:val="3A869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272950"/>
    <w:multiLevelType w:val="hybridMultilevel"/>
    <w:tmpl w:val="0AB409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D5CF3"/>
    <w:multiLevelType w:val="hybridMultilevel"/>
    <w:tmpl w:val="886AB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B2215"/>
    <w:multiLevelType w:val="hybridMultilevel"/>
    <w:tmpl w:val="53C4F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71353"/>
    <w:multiLevelType w:val="hybridMultilevel"/>
    <w:tmpl w:val="C78E2BB8"/>
    <w:lvl w:ilvl="0" w:tplc="E0F4739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C4778E"/>
    <w:multiLevelType w:val="hybridMultilevel"/>
    <w:tmpl w:val="F41222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C155A"/>
    <w:multiLevelType w:val="hybridMultilevel"/>
    <w:tmpl w:val="EE60714A"/>
    <w:lvl w:ilvl="0" w:tplc="04964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5658E"/>
    <w:multiLevelType w:val="hybridMultilevel"/>
    <w:tmpl w:val="EF5AE586"/>
    <w:lvl w:ilvl="0" w:tplc="60783A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4775F"/>
    <w:multiLevelType w:val="hybridMultilevel"/>
    <w:tmpl w:val="71007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12"/>
  </w:num>
  <w:num w:numId="9">
    <w:abstractNumId w:val="17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  <w:num w:numId="14">
    <w:abstractNumId w:val="2"/>
  </w:num>
  <w:num w:numId="15">
    <w:abstractNumId w:val="16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C7"/>
    <w:rsid w:val="00022D3F"/>
    <w:rsid w:val="00023885"/>
    <w:rsid w:val="00023E6A"/>
    <w:rsid w:val="000343B5"/>
    <w:rsid w:val="00041AB1"/>
    <w:rsid w:val="00052275"/>
    <w:rsid w:val="0006078F"/>
    <w:rsid w:val="00071328"/>
    <w:rsid w:val="00073140"/>
    <w:rsid w:val="00092BF9"/>
    <w:rsid w:val="000C124A"/>
    <w:rsid w:val="000E76C3"/>
    <w:rsid w:val="00100305"/>
    <w:rsid w:val="00106E48"/>
    <w:rsid w:val="001303DF"/>
    <w:rsid w:val="0016521B"/>
    <w:rsid w:val="00166410"/>
    <w:rsid w:val="00186C4F"/>
    <w:rsid w:val="0019478A"/>
    <w:rsid w:val="001D23C9"/>
    <w:rsid w:val="001D4206"/>
    <w:rsid w:val="001E3DF5"/>
    <w:rsid w:val="00220F3C"/>
    <w:rsid w:val="0022447B"/>
    <w:rsid w:val="00224ED0"/>
    <w:rsid w:val="002468B0"/>
    <w:rsid w:val="0027390E"/>
    <w:rsid w:val="0028255D"/>
    <w:rsid w:val="00282AB9"/>
    <w:rsid w:val="002848D2"/>
    <w:rsid w:val="0029284A"/>
    <w:rsid w:val="00295253"/>
    <w:rsid w:val="00295672"/>
    <w:rsid w:val="002B0E28"/>
    <w:rsid w:val="002B6574"/>
    <w:rsid w:val="002C01D3"/>
    <w:rsid w:val="002E4547"/>
    <w:rsid w:val="002F4D1B"/>
    <w:rsid w:val="002F7CFD"/>
    <w:rsid w:val="00301357"/>
    <w:rsid w:val="00312923"/>
    <w:rsid w:val="0032485F"/>
    <w:rsid w:val="0034158C"/>
    <w:rsid w:val="0034282F"/>
    <w:rsid w:val="003465F4"/>
    <w:rsid w:val="003639D6"/>
    <w:rsid w:val="00382F01"/>
    <w:rsid w:val="003C29DF"/>
    <w:rsid w:val="003D56B5"/>
    <w:rsid w:val="00427D23"/>
    <w:rsid w:val="00455E50"/>
    <w:rsid w:val="00461350"/>
    <w:rsid w:val="00472E22"/>
    <w:rsid w:val="004A0A68"/>
    <w:rsid w:val="004A548C"/>
    <w:rsid w:val="004A72AA"/>
    <w:rsid w:val="004C0895"/>
    <w:rsid w:val="004C1CB4"/>
    <w:rsid w:val="004C5FC2"/>
    <w:rsid w:val="004E169D"/>
    <w:rsid w:val="004E25D7"/>
    <w:rsid w:val="004F029A"/>
    <w:rsid w:val="0052076A"/>
    <w:rsid w:val="00524123"/>
    <w:rsid w:val="00546A67"/>
    <w:rsid w:val="00550FFF"/>
    <w:rsid w:val="00556308"/>
    <w:rsid w:val="005651CF"/>
    <w:rsid w:val="00567E8F"/>
    <w:rsid w:val="005707B9"/>
    <w:rsid w:val="00593163"/>
    <w:rsid w:val="005A1219"/>
    <w:rsid w:val="005A4A52"/>
    <w:rsid w:val="005A5809"/>
    <w:rsid w:val="005D493F"/>
    <w:rsid w:val="005D6BD0"/>
    <w:rsid w:val="005F38D2"/>
    <w:rsid w:val="00642620"/>
    <w:rsid w:val="0067557C"/>
    <w:rsid w:val="00676E8A"/>
    <w:rsid w:val="0068118A"/>
    <w:rsid w:val="006864F5"/>
    <w:rsid w:val="00696C60"/>
    <w:rsid w:val="006D4F0D"/>
    <w:rsid w:val="00715AD5"/>
    <w:rsid w:val="00740B41"/>
    <w:rsid w:val="00746DC7"/>
    <w:rsid w:val="0076146E"/>
    <w:rsid w:val="007718C2"/>
    <w:rsid w:val="007719D0"/>
    <w:rsid w:val="007A1D67"/>
    <w:rsid w:val="007C6F19"/>
    <w:rsid w:val="007C78C4"/>
    <w:rsid w:val="007D0FAA"/>
    <w:rsid w:val="007E40F7"/>
    <w:rsid w:val="007F1D4B"/>
    <w:rsid w:val="007F41BA"/>
    <w:rsid w:val="0080619C"/>
    <w:rsid w:val="008236E0"/>
    <w:rsid w:val="0082484A"/>
    <w:rsid w:val="00831A57"/>
    <w:rsid w:val="008443D3"/>
    <w:rsid w:val="00855B73"/>
    <w:rsid w:val="00863161"/>
    <w:rsid w:val="008B61BF"/>
    <w:rsid w:val="008B68FB"/>
    <w:rsid w:val="008D106E"/>
    <w:rsid w:val="00906BCB"/>
    <w:rsid w:val="00907864"/>
    <w:rsid w:val="00913D71"/>
    <w:rsid w:val="0092147D"/>
    <w:rsid w:val="00924ED6"/>
    <w:rsid w:val="00934321"/>
    <w:rsid w:val="009505BC"/>
    <w:rsid w:val="00953C7A"/>
    <w:rsid w:val="009562F9"/>
    <w:rsid w:val="009762FD"/>
    <w:rsid w:val="009A4D5E"/>
    <w:rsid w:val="009B5E15"/>
    <w:rsid w:val="009C1683"/>
    <w:rsid w:val="009C3EE7"/>
    <w:rsid w:val="009E1DC0"/>
    <w:rsid w:val="009F4DE0"/>
    <w:rsid w:val="00A37463"/>
    <w:rsid w:val="00A50890"/>
    <w:rsid w:val="00A727F4"/>
    <w:rsid w:val="00A8232A"/>
    <w:rsid w:val="00A832A3"/>
    <w:rsid w:val="00AA73AF"/>
    <w:rsid w:val="00AB28EC"/>
    <w:rsid w:val="00AC11E3"/>
    <w:rsid w:val="00B155EC"/>
    <w:rsid w:val="00B23129"/>
    <w:rsid w:val="00B24919"/>
    <w:rsid w:val="00B347B6"/>
    <w:rsid w:val="00B70196"/>
    <w:rsid w:val="00BB6175"/>
    <w:rsid w:val="00BB6903"/>
    <w:rsid w:val="00BB78AE"/>
    <w:rsid w:val="00BD4053"/>
    <w:rsid w:val="00BF1D5D"/>
    <w:rsid w:val="00BF2E65"/>
    <w:rsid w:val="00BF2F91"/>
    <w:rsid w:val="00C279D3"/>
    <w:rsid w:val="00C346A8"/>
    <w:rsid w:val="00C4140A"/>
    <w:rsid w:val="00C440BB"/>
    <w:rsid w:val="00C543C5"/>
    <w:rsid w:val="00CA02B8"/>
    <w:rsid w:val="00CC3388"/>
    <w:rsid w:val="00CC56FA"/>
    <w:rsid w:val="00CC588D"/>
    <w:rsid w:val="00CD25C3"/>
    <w:rsid w:val="00D0318E"/>
    <w:rsid w:val="00D14877"/>
    <w:rsid w:val="00D219BE"/>
    <w:rsid w:val="00D27044"/>
    <w:rsid w:val="00D42346"/>
    <w:rsid w:val="00D47F75"/>
    <w:rsid w:val="00D65737"/>
    <w:rsid w:val="00D657FA"/>
    <w:rsid w:val="00D86EE4"/>
    <w:rsid w:val="00D96C76"/>
    <w:rsid w:val="00DB5663"/>
    <w:rsid w:val="00DC3C3C"/>
    <w:rsid w:val="00E60DED"/>
    <w:rsid w:val="00E62E3B"/>
    <w:rsid w:val="00E74E98"/>
    <w:rsid w:val="00E939F3"/>
    <w:rsid w:val="00EC226F"/>
    <w:rsid w:val="00EC2C54"/>
    <w:rsid w:val="00EC5E2D"/>
    <w:rsid w:val="00ED3D22"/>
    <w:rsid w:val="00ED4091"/>
    <w:rsid w:val="00ED4419"/>
    <w:rsid w:val="00ED4C49"/>
    <w:rsid w:val="00EF24FD"/>
    <w:rsid w:val="00F11155"/>
    <w:rsid w:val="00F26C5F"/>
    <w:rsid w:val="00F42140"/>
    <w:rsid w:val="00F4367B"/>
    <w:rsid w:val="00F4519E"/>
    <w:rsid w:val="00F70E7C"/>
    <w:rsid w:val="00F72C01"/>
    <w:rsid w:val="00F81F4C"/>
    <w:rsid w:val="00F92D91"/>
    <w:rsid w:val="00F96280"/>
    <w:rsid w:val="00FA47BD"/>
    <w:rsid w:val="00FB0587"/>
    <w:rsid w:val="00FB499B"/>
    <w:rsid w:val="00FC2FA3"/>
    <w:rsid w:val="00FC4E19"/>
    <w:rsid w:val="00FC61AF"/>
    <w:rsid w:val="00FE2222"/>
    <w:rsid w:val="00FE41A2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499B"/>
    <w:rPr>
      <w:lang w:eastAsia="en-US"/>
    </w:rPr>
  </w:style>
  <w:style w:type="paragraph" w:styleId="Heading1">
    <w:name w:val="heading 1"/>
    <w:basedOn w:val="Normal"/>
    <w:next w:val="Normal"/>
    <w:qFormat/>
    <w:rsid w:val="000C12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bCs/>
      <w:sz w:val="24"/>
      <w:szCs w:val="24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144"/>
        <w:tab w:val="left" w:pos="576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8931"/>
      </w:tabs>
      <w:jc w:val="both"/>
    </w:pPr>
    <w:rPr>
      <w:rFonts w:ascii="Palatino" w:hAnsi="Palatino"/>
      <w:sz w:val="24"/>
    </w:r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Palatino Linotype" w:hAnsi="Palatino Linotype" w:cs="Courier New"/>
      <w:lang w:val="en-US"/>
    </w:rPr>
  </w:style>
  <w:style w:type="paragraph" w:styleId="BlockText">
    <w:name w:val="Block Text"/>
    <w:basedOn w:val="Normal"/>
    <w:pPr>
      <w:ind w:left="709" w:right="-144" w:hanging="709"/>
      <w:jc w:val="both"/>
    </w:pPr>
    <w:rPr>
      <w:rFonts w:ascii="Arial" w:hAnsi="Arial" w:cs="Arial"/>
    </w:rPr>
  </w:style>
  <w:style w:type="character" w:customStyle="1" w:styleId="header31">
    <w:name w:val="header31"/>
    <w:rPr>
      <w:rFonts w:ascii="Arial" w:hAnsi="Arial" w:cs="Arial" w:hint="default"/>
      <w:b/>
      <w:bCs/>
      <w:color w:val="333333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C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F19"/>
    <w:pPr>
      <w:ind w:left="720"/>
      <w:contextualSpacing/>
    </w:pPr>
  </w:style>
  <w:style w:type="character" w:styleId="FollowedHyperlink">
    <w:name w:val="FollowedHyperlink"/>
    <w:basedOn w:val="DefaultParagraphFont"/>
    <w:rsid w:val="00CC3388"/>
    <w:rPr>
      <w:color w:val="800080" w:themeColor="followedHyperlink"/>
      <w:u w:val="single"/>
    </w:rPr>
  </w:style>
  <w:style w:type="character" w:styleId="Emphasis">
    <w:name w:val="Emphasis"/>
    <w:qFormat/>
    <w:rsid w:val="00EC5E2D"/>
    <w:rPr>
      <w:i/>
      <w:iCs/>
    </w:rPr>
  </w:style>
  <w:style w:type="paragraph" w:styleId="BalloonText">
    <w:name w:val="Balloon Text"/>
    <w:basedOn w:val="Normal"/>
    <w:link w:val="BalloonTextChar"/>
    <w:rsid w:val="00EC5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E2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499B"/>
    <w:rPr>
      <w:lang w:eastAsia="en-US"/>
    </w:rPr>
  </w:style>
  <w:style w:type="paragraph" w:styleId="Heading1">
    <w:name w:val="heading 1"/>
    <w:basedOn w:val="Normal"/>
    <w:next w:val="Normal"/>
    <w:qFormat/>
    <w:rsid w:val="000C12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bCs/>
      <w:sz w:val="24"/>
      <w:szCs w:val="24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144"/>
        <w:tab w:val="left" w:pos="576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8931"/>
      </w:tabs>
      <w:jc w:val="both"/>
    </w:pPr>
    <w:rPr>
      <w:rFonts w:ascii="Palatino" w:hAnsi="Palatino"/>
      <w:sz w:val="24"/>
    </w:r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Palatino Linotype" w:hAnsi="Palatino Linotype" w:cs="Courier New"/>
      <w:lang w:val="en-US"/>
    </w:rPr>
  </w:style>
  <w:style w:type="paragraph" w:styleId="BlockText">
    <w:name w:val="Block Text"/>
    <w:basedOn w:val="Normal"/>
    <w:pPr>
      <w:ind w:left="709" w:right="-144" w:hanging="709"/>
      <w:jc w:val="both"/>
    </w:pPr>
    <w:rPr>
      <w:rFonts w:ascii="Arial" w:hAnsi="Arial" w:cs="Arial"/>
    </w:rPr>
  </w:style>
  <w:style w:type="character" w:customStyle="1" w:styleId="header31">
    <w:name w:val="header31"/>
    <w:rPr>
      <w:rFonts w:ascii="Arial" w:hAnsi="Arial" w:cs="Arial" w:hint="default"/>
      <w:b/>
      <w:bCs/>
      <w:color w:val="333333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C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F19"/>
    <w:pPr>
      <w:ind w:left="720"/>
      <w:contextualSpacing/>
    </w:pPr>
  </w:style>
  <w:style w:type="character" w:styleId="FollowedHyperlink">
    <w:name w:val="FollowedHyperlink"/>
    <w:basedOn w:val="DefaultParagraphFont"/>
    <w:rsid w:val="00CC3388"/>
    <w:rPr>
      <w:color w:val="800080" w:themeColor="followedHyperlink"/>
      <w:u w:val="single"/>
    </w:rPr>
  </w:style>
  <w:style w:type="character" w:styleId="Emphasis">
    <w:name w:val="Emphasis"/>
    <w:qFormat/>
    <w:rsid w:val="00EC5E2D"/>
    <w:rPr>
      <w:i/>
      <w:iCs/>
    </w:rPr>
  </w:style>
  <w:style w:type="paragraph" w:styleId="BalloonText">
    <w:name w:val="Balloon Text"/>
    <w:basedOn w:val="Normal"/>
    <w:link w:val="BalloonTextChar"/>
    <w:rsid w:val="00EC5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E2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Wolverhampton</vt:lpstr>
    </vt:vector>
  </TitlesOfParts>
  <Company>University of Wolverhampton</Company>
  <LinksUpToDate>false</LinksUpToDate>
  <CharactersWithSpaces>2886</CharactersWithSpaces>
  <SharedDoc>false</SharedDoc>
  <HLinks>
    <vt:vector size="6" baseType="variant">
      <vt:variant>
        <vt:i4>1835086</vt:i4>
      </vt:variant>
      <vt:variant>
        <vt:i4>0</vt:i4>
      </vt:variant>
      <vt:variant>
        <vt:i4>0</vt:i4>
      </vt:variant>
      <vt:variant>
        <vt:i4>5</vt:i4>
      </vt:variant>
      <vt:variant>
        <vt:lpwstr>http://www.wolvesunion.org/home/content/pages/advice/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Wolverhampton</dc:title>
  <dc:creator>IT Services</dc:creator>
  <cp:lastModifiedBy>Alix</cp:lastModifiedBy>
  <cp:revision>104</cp:revision>
  <cp:lastPrinted>2014-02-27T17:59:00Z</cp:lastPrinted>
  <dcterms:created xsi:type="dcterms:W3CDTF">2014-02-27T17:59:00Z</dcterms:created>
  <dcterms:modified xsi:type="dcterms:W3CDTF">2015-02-04T15:56:00Z</dcterms:modified>
</cp:coreProperties>
</file>